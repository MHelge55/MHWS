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BD" w:rsidRPr="00954CD6" w:rsidRDefault="00F41F74" w:rsidP="001E47E9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USA- Crystal, MN                                                </w:t>
      </w:r>
      <w:hyperlink r:id="rId5" w:history="1">
        <w:r w:rsidRPr="00954CD6">
          <w:rPr>
            <w:rStyle w:val="Hyperlink"/>
            <w:rFonts w:ascii="Calibri" w:hAnsi="Calibri" w:cs="Calibri"/>
          </w:rPr>
          <w:t>https://www.linkedin.com/in/michael-helgeson-91764b290/</w:t>
        </w:r>
      </w:hyperlink>
    </w:p>
    <w:p w:rsidR="00F41F74" w:rsidRPr="00954CD6" w:rsidRDefault="003F3774" w:rsidP="001E47E9">
      <w:pPr>
        <w:spacing w:after="0" w:line="240" w:lineRule="auto"/>
        <w:rPr>
          <w:rFonts w:ascii="Calibri" w:eastAsia="Calibri" w:hAnsi="Calibri" w:cs="Calibri"/>
        </w:rPr>
      </w:pPr>
      <w:hyperlink r:id="rId6" w:history="1">
        <w:r w:rsidR="00F41F74" w:rsidRPr="00954CD6">
          <w:rPr>
            <w:rStyle w:val="Hyperlink"/>
            <w:rFonts w:ascii="Calibri" w:eastAsia="Calibri" w:hAnsi="Calibri" w:cs="Calibri"/>
          </w:rPr>
          <w:t>mikehelgeson@mac.com</w:t>
        </w:r>
      </w:hyperlink>
      <w:r w:rsidR="00F41F74" w:rsidRPr="00954CD6">
        <w:rPr>
          <w:rFonts w:ascii="Calibri" w:eastAsia="Calibri" w:hAnsi="Calibri" w:cs="Calibri"/>
        </w:rPr>
        <w:t xml:space="preserve">                                                                                      </w:t>
      </w:r>
      <w:hyperlink r:id="rId7" w:history="1">
        <w:r w:rsidR="00F41F74" w:rsidRPr="00954CD6">
          <w:rPr>
            <w:rStyle w:val="Hyperlink"/>
            <w:rFonts w:ascii="Calibri" w:eastAsia="Calibri" w:hAnsi="Calibri" w:cs="Calibri"/>
          </w:rPr>
          <w:t>https://mikehelgeson.work.gd/</w:t>
        </w:r>
      </w:hyperlink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  <w:r w:rsidRPr="00954CD6">
        <w:rPr>
          <w:rFonts w:ascii="Calibri" w:hAnsi="Calibri" w:cs="Calibri"/>
          <w:b/>
          <w:sz w:val="44"/>
          <w:szCs w:val="44"/>
        </w:rPr>
        <w:t xml:space="preserve">Michael </w:t>
      </w:r>
      <w:proofErr w:type="spellStart"/>
      <w:r w:rsidRPr="00954CD6">
        <w:rPr>
          <w:rFonts w:ascii="Calibri" w:hAnsi="Calibri" w:cs="Calibri"/>
          <w:b/>
          <w:sz w:val="44"/>
          <w:szCs w:val="44"/>
        </w:rPr>
        <w:t>Helgeson</w:t>
      </w:r>
      <w:proofErr w:type="spellEnd"/>
    </w:p>
    <w:p w:rsidR="009A6F93" w:rsidRPr="00954CD6" w:rsidRDefault="009A6F93" w:rsidP="009A6F93">
      <w:pPr>
        <w:rPr>
          <w:rFonts w:ascii="Calibri" w:hAnsi="Calibri" w:cs="Calibri"/>
          <w:sz w:val="24"/>
          <w:szCs w:val="24"/>
        </w:rPr>
      </w:pPr>
      <w:r w:rsidRPr="00954CD6">
        <w:rPr>
          <w:rFonts w:ascii="Calibri" w:hAnsi="Calibri" w:cs="Calibri"/>
          <w:sz w:val="24"/>
          <w:szCs w:val="24"/>
        </w:rPr>
        <w:t>I am a software tester especially interested in testing applications and troublesh</w:t>
      </w:r>
      <w:r w:rsidR="00DA4D75">
        <w:rPr>
          <w:rFonts w:ascii="Calibri" w:hAnsi="Calibri" w:cs="Calibri"/>
          <w:sz w:val="24"/>
          <w:szCs w:val="24"/>
        </w:rPr>
        <w:t>ooting, breaking software and finding critical defects.</w:t>
      </w:r>
    </w:p>
    <w:p w:rsidR="00577976" w:rsidRPr="00954CD6" w:rsidRDefault="00577976" w:rsidP="009A6F93">
      <w:pPr>
        <w:rPr>
          <w:rFonts w:ascii="Calibri" w:hAnsi="Calibri" w:cs="Calibri"/>
        </w:rPr>
      </w:pPr>
    </w:p>
    <w:p w:rsidR="00577976" w:rsidRPr="00954CD6" w:rsidRDefault="00577976" w:rsidP="009A6F93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hAnsi="Calibri" w:cs="Calibri"/>
          <w:b/>
          <w:color w:val="1F497D" w:themeColor="text2"/>
        </w:rPr>
        <w:t>Work Experience</w:t>
      </w:r>
    </w:p>
    <w:p w:rsidR="00B54651" w:rsidRPr="00954CD6" w:rsidRDefault="00B54651" w:rsidP="003A0112">
      <w:pPr>
        <w:spacing w:after="0" w:line="240" w:lineRule="auto"/>
        <w:rPr>
          <w:rFonts w:ascii="Calibri" w:hAnsi="Calibri" w:cs="Calibri"/>
          <w:b/>
          <w:color w:val="1F497D" w:themeColor="text2"/>
        </w:rPr>
      </w:pPr>
      <w:proofErr w:type="spellStart"/>
      <w:r w:rsidRPr="00954CD6">
        <w:rPr>
          <w:rFonts w:ascii="Calibri" w:eastAsia="Calibri" w:hAnsi="Calibri" w:cs="Calibri"/>
          <w:b/>
        </w:rPr>
        <w:t>Sr</w:t>
      </w:r>
      <w:proofErr w:type="spellEnd"/>
      <w:r w:rsidRPr="00954CD6">
        <w:rPr>
          <w:rFonts w:ascii="Calibri" w:eastAsia="Calibri" w:hAnsi="Calibri" w:cs="Calibri"/>
          <w:b/>
        </w:rPr>
        <w:t xml:space="preserve"> </w:t>
      </w:r>
      <w:r w:rsidRPr="00954CD6">
        <w:rPr>
          <w:rStyle w:val="hgkelc"/>
          <w:rFonts w:ascii="Calibri" w:hAnsi="Calibri" w:cs="Calibri"/>
          <w:b/>
        </w:rPr>
        <w:t xml:space="preserve">Business Analysts                                   UHG/UMR/OPTUM                                          </w:t>
      </w:r>
      <w:r w:rsidRPr="00954CD6">
        <w:rPr>
          <w:rFonts w:ascii="Calibri" w:eastAsia="Calibri" w:hAnsi="Calibri" w:cs="Calibri"/>
          <w:b/>
        </w:rPr>
        <w:t>July 2012 – Aug 2023</w:t>
      </w:r>
    </w:p>
    <w:p w:rsidR="009D3F48" w:rsidRPr="00954CD6" w:rsidRDefault="00B54651" w:rsidP="003A0112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UAT </w:t>
      </w:r>
      <w:r w:rsidR="00D6347C" w:rsidRPr="00954CD6">
        <w:rPr>
          <w:rFonts w:ascii="Calibri" w:hAnsi="Calibri" w:cs="Calibri"/>
        </w:rPr>
        <w:t>Medical Software Testing T</w:t>
      </w:r>
      <w:r w:rsidRPr="00954CD6">
        <w:rPr>
          <w:rFonts w:ascii="Calibri" w:hAnsi="Calibri" w:cs="Calibri"/>
        </w:rPr>
        <w:t xml:space="preserve">eam    </w:t>
      </w:r>
      <w:r w:rsidR="00D6347C" w:rsidRPr="00954CD6">
        <w:rPr>
          <w:rFonts w:ascii="Calibri" w:hAnsi="Calibri" w:cs="Calibri"/>
        </w:rPr>
        <w:t xml:space="preserve">   </w:t>
      </w:r>
      <w:r w:rsidRPr="00954CD6">
        <w:rPr>
          <w:rFonts w:ascii="Calibri" w:hAnsi="Calibri" w:cs="Calibri"/>
        </w:rPr>
        <w:t>Remote/Work from Home</w:t>
      </w:r>
    </w:p>
    <w:p w:rsidR="003A0112" w:rsidRPr="00954CD6" w:rsidRDefault="003A0112" w:rsidP="003A0112">
      <w:pPr>
        <w:spacing w:after="0" w:line="240" w:lineRule="auto"/>
        <w:rPr>
          <w:rFonts w:ascii="Calibri" w:hAnsi="Calibri" w:cs="Calibri"/>
        </w:rPr>
      </w:pP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OMNI Projects 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(</w:t>
      </w:r>
      <w:proofErr w:type="spellStart"/>
      <w:r w:rsidRPr="00954CD6">
        <w:rPr>
          <w:rFonts w:ascii="Calibri" w:eastAsia="Calibri" w:hAnsi="Calibri" w:cs="Calibri"/>
        </w:rPr>
        <w:t>Alere</w:t>
      </w:r>
      <w:proofErr w:type="spellEnd"/>
      <w:r w:rsidRPr="00954CD6">
        <w:rPr>
          <w:rFonts w:ascii="Calibri" w:eastAsia="Calibri" w:hAnsi="Calibri" w:cs="Calibri"/>
        </w:rPr>
        <w:t>, Evolve, Specialty/Select, Customer Service) 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Behavior Health- Coordinated SME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BriovaRX</w:t>
      </w:r>
      <w:proofErr w:type="spellEnd"/>
      <w:r w:rsidRPr="00954CD6">
        <w:rPr>
          <w:rFonts w:ascii="Calibri" w:eastAsia="Calibri" w:hAnsi="Calibri" w:cs="Calibri"/>
        </w:rPr>
        <w:t xml:space="preserve"> Web Portal-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Cyara</w:t>
      </w:r>
      <w:proofErr w:type="spellEnd"/>
      <w:r w:rsidRPr="00954CD6">
        <w:rPr>
          <w:rFonts w:ascii="Calibri" w:eastAsia="Calibri" w:hAnsi="Calibri" w:cs="Calibri"/>
        </w:rPr>
        <w:t xml:space="preserve"> 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certification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Trained and mentored new UAT testers on the OMNI project.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Worked on multiple Project using the Agile</w:t>
      </w:r>
      <w:r w:rsidR="00B661EC" w:rsidRPr="00954CD6">
        <w:rPr>
          <w:rFonts w:ascii="Calibri" w:eastAsia="Calibri" w:hAnsi="Calibri" w:cs="Calibri"/>
        </w:rPr>
        <w:t xml:space="preserve"> and waterfall</w:t>
      </w:r>
      <w:r w:rsidRPr="00954CD6">
        <w:rPr>
          <w:rFonts w:ascii="Calibri" w:eastAsia="Calibri" w:hAnsi="Calibri" w:cs="Calibri"/>
        </w:rPr>
        <w:t xml:space="preserve"> Processes and CA Rally Tool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Coordinate UAT testing for multiple platforms and applications (CPS, Portal, Networking, Reporting, Claims, etc.) (Coordinating UAT for Work Orders, Capital, and Blue-Chip Projects)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Setting up meetings and engaging SMEs/Testers to perform UAT testing in test environments.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Test Scenarios Documents, Test Plans, Test Strategies, and UAT Test Summary documents for ADR2 approvals.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Working with ALM to upload Test Scenarios and write up defects.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Coordinate and </w:t>
      </w:r>
      <w:r w:rsidRPr="00954CD6">
        <w:rPr>
          <w:rFonts w:ascii="Calibri" w:eastAsia="Calibri" w:hAnsi="Calibri" w:cs="Calibri"/>
          <w:color w:val="000000"/>
        </w:rPr>
        <w:t>communicate</w:t>
      </w:r>
      <w:r w:rsidRPr="00954CD6">
        <w:rPr>
          <w:rFonts w:ascii="Calibri" w:eastAsia="Calibri" w:hAnsi="Calibri" w:cs="Calibri"/>
        </w:rPr>
        <w:t xml:space="preserve"> with IT contacts to verify the logic and Test Environments are ready for UAT testing.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Knowledge of both Waterfall and Agile project methodologies</w:t>
      </w: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 w:rsidRPr="00954CD6">
        <w:rPr>
          <w:rFonts w:ascii="Calibri" w:eastAsia="Calibri" w:hAnsi="Calibri" w:cs="Calibri"/>
          <w:b/>
        </w:rPr>
        <w:t xml:space="preserve">Secondary UAT Tester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</w:t>
      </w:r>
      <w:proofErr w:type="spellStart"/>
      <w:r w:rsidRPr="00954CD6">
        <w:rPr>
          <w:rFonts w:ascii="Calibri" w:eastAsia="Calibri" w:hAnsi="Calibri" w:cs="Calibri"/>
          <w:b/>
        </w:rPr>
        <w:t>Exitcare</w:t>
      </w:r>
      <w:proofErr w:type="spellEnd"/>
      <w:r w:rsidRPr="00954CD6">
        <w:rPr>
          <w:rFonts w:ascii="Calibri" w:eastAsia="Calibri" w:hAnsi="Calibri" w:cs="Calibri"/>
          <w:b/>
        </w:rPr>
        <w:t xml:space="preserve">                       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                              </w:t>
      </w:r>
      <w:r w:rsidRPr="00954CD6">
        <w:rPr>
          <w:rFonts w:ascii="Calibri" w:eastAsia="Calibri" w:hAnsi="Calibri" w:cs="Calibri"/>
          <w:b/>
        </w:rPr>
        <w:t>2011-2012</w:t>
      </w:r>
    </w:p>
    <w:p w:rsidR="00D6347C" w:rsidRPr="00954CD6" w:rsidRDefault="00B675A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Medical Software T</w:t>
      </w:r>
      <w:r w:rsidR="00D6347C" w:rsidRPr="00954CD6">
        <w:rPr>
          <w:rFonts w:ascii="Calibri" w:eastAsia="Calibri" w:hAnsi="Calibri" w:cs="Calibri"/>
        </w:rPr>
        <w:t>esting Team</w:t>
      </w:r>
    </w:p>
    <w:p w:rsidR="00D06FD2" w:rsidRPr="00954CD6" w:rsidRDefault="00D06FD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Health Care Software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Writing up Defects (bugs) in </w:t>
      </w:r>
      <w:proofErr w:type="spellStart"/>
      <w:r w:rsidRPr="00954CD6">
        <w:rPr>
          <w:rFonts w:ascii="Calibri" w:eastAsia="Calibri" w:hAnsi="Calibri" w:cs="Calibri"/>
        </w:rPr>
        <w:t>Fogbugs</w:t>
      </w:r>
      <w:proofErr w:type="spellEnd"/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Test Scenarios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Collaborating with Lead UAT tester</w:t>
      </w: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  <w:b/>
        </w:rPr>
        <w:lastRenderedPageBreak/>
        <w:t xml:space="preserve">SW Eng Support Analyst II                       Hewlett-Packard, R&amp;D (Formally </w:t>
      </w:r>
      <w:proofErr w:type="spellStart"/>
      <w:r w:rsidRPr="00954CD6">
        <w:rPr>
          <w:rFonts w:ascii="Calibri" w:eastAsia="Calibri" w:hAnsi="Calibri" w:cs="Calibri"/>
          <w:b/>
        </w:rPr>
        <w:t>Colorspan</w:t>
      </w:r>
      <w:proofErr w:type="spellEnd"/>
      <w:r w:rsidRPr="00954CD6">
        <w:rPr>
          <w:rFonts w:ascii="Calibri" w:eastAsia="Calibri" w:hAnsi="Calibri" w:cs="Calibri"/>
          <w:b/>
        </w:rPr>
        <w:t>)                 2006-2011</w:t>
      </w:r>
    </w:p>
    <w:p w:rsidR="00D06FD2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Software and Firmware tester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Software/Firmware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Change Requests (bugs)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Matrix Plans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Internal IT Support - HP Quality Center (ALM)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Building RIP servers for testing (Window, Linux, Unix RIP and internal Java app servers)</w:t>
      </w:r>
    </w:p>
    <w:p w:rsidR="00857A08" w:rsidRPr="00954CD6" w:rsidRDefault="00857A08" w:rsidP="00954CD6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57A08" w:rsidRPr="00954CD6" w:rsidRDefault="00857A08" w:rsidP="00857A08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Education and Continuing Education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1, Crescent Career Center                        </w:t>
      </w:r>
      <w:r w:rsidR="0011024C" w:rsidRPr="00954CD6">
        <w:rPr>
          <w:rFonts w:eastAsia="Calibri" w:cs="Calibri"/>
        </w:rPr>
        <w:t xml:space="preserve">     </w:t>
      </w:r>
      <w:r w:rsidR="00DD3BDB" w:rsidRPr="00954CD6">
        <w:rPr>
          <w:rFonts w:eastAsia="Calibri" w:cs="Calibri"/>
        </w:rPr>
        <w:t xml:space="preserve">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Style w:val="CommentReference"/>
          <w:rFonts w:eastAsia="Calibri" w:cs="Calibri"/>
          <w:sz w:val="22"/>
          <w:szCs w:val="22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2, Crescent Career Center                   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tabs>
          <w:tab w:val="left" w:pos="8055"/>
        </w:tabs>
        <w:spacing w:after="0" w:line="240" w:lineRule="auto"/>
        <w:rPr>
          <w:rFonts w:eastAsia="Calibri" w:cs="Calibri"/>
        </w:rPr>
      </w:pPr>
      <w:r w:rsidRPr="00954CD6">
        <w:rPr>
          <w:rStyle w:val="CommentReference"/>
          <w:rFonts w:eastAsia="Calibri" w:cs="Calibri"/>
          <w:b/>
          <w:sz w:val="22"/>
          <w:szCs w:val="22"/>
        </w:rPr>
        <w:t>PL-300T00 Microsoft Power BI Data Analyst</w:t>
      </w:r>
      <w:r w:rsidRPr="00954CD6">
        <w:rPr>
          <w:rStyle w:val="CommentReference"/>
          <w:rFonts w:eastAsia="Calibri" w:cs="Calibri"/>
          <w:sz w:val="22"/>
          <w:szCs w:val="22"/>
        </w:rPr>
        <w:t xml:space="preserve">, </w:t>
      </w:r>
      <w:r w:rsidRPr="00954CD6">
        <w:rPr>
          <w:rFonts w:eastAsia="Calibri" w:cs="Calibri"/>
        </w:rPr>
        <w:t xml:space="preserve">Crescent Career Center     </w:t>
      </w:r>
      <w:r w:rsidR="0011024C" w:rsidRPr="00954CD6">
        <w:rPr>
          <w:rFonts w:eastAsia="Calibri" w:cs="Calibri"/>
        </w:rPr>
        <w:t xml:space="preserve">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Diploma, Fridley High School</w:t>
      </w:r>
      <w:r w:rsidR="00DD3BDB" w:rsidRPr="00954CD6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Fridley, MN </w:t>
      </w:r>
      <w:r w:rsidR="0011024C" w:rsidRPr="00954CD6">
        <w:rPr>
          <w:rFonts w:eastAsia="Calibri" w:cs="Calibri"/>
        </w:rPr>
        <w:t xml:space="preserve">                              </w:t>
      </w:r>
      <w:r w:rsidR="005568A9" w:rsidRPr="00954CD6">
        <w:rPr>
          <w:rFonts w:eastAsia="Calibri" w:cs="Calibri"/>
        </w:rPr>
        <w:t xml:space="preserve">        </w:t>
      </w:r>
      <w:r w:rsidR="00DD3BDB" w:rsidRPr="00954CD6">
        <w:rPr>
          <w:rFonts w:eastAsia="Calibri" w:cs="Calibri"/>
        </w:rPr>
        <w:t xml:space="preserve">                                       </w:t>
      </w:r>
      <w:r w:rsidR="003B40CF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1991-1995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4 years at Moorhead State University</w:t>
      </w:r>
      <w:r w:rsidRPr="00954CD6">
        <w:rPr>
          <w:rFonts w:eastAsia="Calibri" w:cs="Calibri"/>
        </w:rPr>
        <w:t xml:space="preserve">, Graphic Design </w:t>
      </w:r>
      <w:r w:rsidR="0011024C" w:rsidRPr="00954CD6">
        <w:rPr>
          <w:rFonts w:eastAsia="Calibri" w:cs="Calibri"/>
        </w:rPr>
        <w:t xml:space="preserve">                 </w:t>
      </w:r>
      <w:r w:rsidR="005568A9" w:rsidRPr="00954CD6">
        <w:rPr>
          <w:rFonts w:eastAsia="Calibri" w:cs="Calibri"/>
        </w:rPr>
        <w:t xml:space="preserve">                              </w:t>
      </w:r>
      <w:r w:rsidR="0011024C" w:rsidRPr="00954CD6">
        <w:rPr>
          <w:rFonts w:eastAsia="Calibri" w:cs="Calibri"/>
        </w:rPr>
        <w:t xml:space="preserve"> </w:t>
      </w:r>
      <w:r w:rsidR="003B40CF">
        <w:rPr>
          <w:rFonts w:eastAsia="Calibri" w:cs="Calibri"/>
        </w:rPr>
        <w:t xml:space="preserve">       </w:t>
      </w:r>
      <w:r w:rsidR="00DD3BDB" w:rsidRPr="00954CD6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1996-2000</w:t>
      </w:r>
    </w:p>
    <w:p w:rsidR="00857A08" w:rsidRPr="00954CD6" w:rsidRDefault="00DD3BDB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2 years as </w:t>
      </w:r>
      <w:r w:rsidR="00583050" w:rsidRPr="00954CD6">
        <w:rPr>
          <w:rFonts w:eastAsia="Calibri" w:cs="Calibri"/>
          <w:b/>
        </w:rPr>
        <w:t>a Resident Assistant</w:t>
      </w:r>
      <w:r w:rsidR="00583050" w:rsidRPr="00954CD6">
        <w:rPr>
          <w:rFonts w:eastAsia="Calibri" w:cs="Calibri"/>
        </w:rPr>
        <w:t>,</w:t>
      </w:r>
      <w:r w:rsidRPr="00954CD6">
        <w:rPr>
          <w:rFonts w:eastAsia="Calibri" w:cs="Calibri"/>
        </w:rPr>
        <w:t xml:space="preserve"> Moorhead</w:t>
      </w:r>
      <w:r w:rsidR="003B40CF">
        <w:rPr>
          <w:rFonts w:eastAsia="Calibri" w:cs="Calibri"/>
        </w:rPr>
        <w:t xml:space="preserve"> </w:t>
      </w:r>
      <w:r w:rsidRPr="00954CD6">
        <w:rPr>
          <w:rFonts w:eastAsia="Calibri" w:cs="Calibri"/>
        </w:rPr>
        <w:t>State</w:t>
      </w:r>
      <w:r w:rsidR="003B40CF">
        <w:rPr>
          <w:rFonts w:eastAsia="Calibri" w:cs="Calibri"/>
        </w:rPr>
        <w:t xml:space="preserve"> </w:t>
      </w:r>
      <w:r w:rsidR="00583050" w:rsidRPr="00954CD6">
        <w:rPr>
          <w:rFonts w:eastAsia="Calibri" w:cs="Calibri"/>
        </w:rPr>
        <w:t xml:space="preserve">University </w:t>
      </w:r>
      <w:r w:rsidR="00857A08" w:rsidRPr="00954CD6">
        <w:rPr>
          <w:rFonts w:eastAsia="Calibri" w:cs="Calibri"/>
        </w:rPr>
        <w:t xml:space="preserve">                               </w:t>
      </w:r>
      <w:r w:rsidR="0011024C" w:rsidRPr="00954CD6">
        <w:rPr>
          <w:rFonts w:eastAsia="Calibri" w:cs="Calibri"/>
        </w:rPr>
        <w:t xml:space="preserve">   </w:t>
      </w:r>
      <w:r w:rsidR="005568A9" w:rsidRPr="00954CD6">
        <w:rPr>
          <w:rFonts w:eastAsia="Calibri" w:cs="Calibri"/>
        </w:rPr>
        <w:t xml:space="preserve">  </w:t>
      </w:r>
      <w:r w:rsidR="003B40CF">
        <w:rPr>
          <w:rFonts w:eastAsia="Calibri" w:cs="Calibri"/>
        </w:rPr>
        <w:t xml:space="preserve">           </w:t>
      </w:r>
      <w:r w:rsidRPr="00954CD6">
        <w:rPr>
          <w:rFonts w:eastAsia="Calibri" w:cs="Calibri"/>
        </w:rPr>
        <w:t>1997-1999</w:t>
      </w:r>
      <w:r w:rsidR="005568A9" w:rsidRPr="00954CD6">
        <w:rPr>
          <w:rFonts w:eastAsia="Calibri" w:cs="Calibri"/>
        </w:rPr>
        <w:t xml:space="preserve">                        </w:t>
      </w:r>
      <w:r w:rsidR="0011024C" w:rsidRPr="00954CD6">
        <w:rPr>
          <w:rFonts w:eastAsia="Calibri" w:cs="Calibri"/>
        </w:rPr>
        <w:t xml:space="preserve"> </w:t>
      </w:r>
      <w:r w:rsidR="00857A08" w:rsidRPr="00954CD6">
        <w:rPr>
          <w:rFonts w:eastAsia="Calibri" w:cs="Calibri"/>
        </w:rPr>
        <w:t xml:space="preserve">                          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3A0112" w:rsidRPr="00954CD6" w:rsidRDefault="003A011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9915CD" w:rsidRPr="00954CD6" w:rsidRDefault="009915CD" w:rsidP="009915CD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Technologies and Skills</w:t>
      </w:r>
    </w:p>
    <w:p w:rsidR="00577976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cs="Calibri"/>
        </w:rPr>
      </w:pPr>
      <w:r w:rsidRPr="00954CD6">
        <w:rPr>
          <w:rFonts w:cs="Calibri"/>
          <w:b/>
        </w:rPr>
        <w:t>Technologies:</w:t>
      </w:r>
      <w:r w:rsidRPr="00954CD6">
        <w:rPr>
          <w:rFonts w:cs="Calibri"/>
        </w:rPr>
        <w:t xml:space="preserve">   </w:t>
      </w:r>
      <w:r w:rsidRPr="00954CD6">
        <w:rPr>
          <w:rFonts w:eastAsia="Calibri" w:cs="Calibri"/>
        </w:rPr>
        <w:t xml:space="preserve">CA Rally Tools, </w:t>
      </w:r>
      <w:proofErr w:type="spellStart"/>
      <w:r w:rsidR="00BF4452">
        <w:rPr>
          <w:rFonts w:eastAsia="Calibri" w:cs="Calibri"/>
        </w:rPr>
        <w:t>Fogbugs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55009F">
        <w:t>Bugzilla</w:t>
      </w:r>
      <w:proofErr w:type="spellEnd"/>
      <w:r w:rsidR="0055009F">
        <w:t xml:space="preserve">, </w:t>
      </w:r>
      <w:r w:rsidR="00CE46AA" w:rsidRPr="00954CD6">
        <w:rPr>
          <w:rFonts w:eastAsia="Calibri" w:cs="Calibri"/>
        </w:rPr>
        <w:t xml:space="preserve">ALM / HP Quality Center </w:t>
      </w:r>
      <w:r w:rsidR="00CE46AA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Unix (Mac OS), Windows, Linux,  Microsoft–Excel, Word, Power Point, Outlook, Excel, </w:t>
      </w:r>
      <w:proofErr w:type="spellStart"/>
      <w:r w:rsidRPr="00954CD6">
        <w:rPr>
          <w:rFonts w:eastAsia="Calibri" w:cs="Calibri"/>
        </w:rPr>
        <w:t>VMWare</w:t>
      </w:r>
      <w:proofErr w:type="spellEnd"/>
      <w:r w:rsidRPr="00954CD6">
        <w:rPr>
          <w:rFonts w:eastAsia="Calibri" w:cs="Calibri"/>
        </w:rPr>
        <w:t xml:space="preserve"> , Visio</w:t>
      </w:r>
      <w:r w:rsidR="00BF4452">
        <w:rPr>
          <w:rFonts w:eastAsia="Calibri" w:cs="Calibri"/>
        </w:rPr>
        <w:t xml:space="preserve">, </w:t>
      </w:r>
      <w:r w:rsidR="00BF4452" w:rsidRPr="00954CD6">
        <w:rPr>
          <w:rFonts w:eastAsia="Calibri" w:cs="Calibri"/>
        </w:rPr>
        <w:t>Web Portal</w:t>
      </w:r>
      <w:r w:rsidR="00BF4452">
        <w:rPr>
          <w:rFonts w:eastAsia="Calibri" w:cs="Calibri"/>
        </w:rPr>
        <w:t xml:space="preserve"> Testing, </w:t>
      </w:r>
      <w:proofErr w:type="spellStart"/>
      <w:r w:rsidR="00BF4452" w:rsidRPr="00954CD6">
        <w:rPr>
          <w:rFonts w:eastAsia="Calibri" w:cs="Calibri"/>
        </w:rPr>
        <w:t>Genesys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Alere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Cyara</w:t>
      </w:r>
      <w:proofErr w:type="spellEnd"/>
      <w:r w:rsidR="00BF4452">
        <w:rPr>
          <w:rFonts w:eastAsia="Calibri" w:cs="Calibri"/>
        </w:rPr>
        <w:t xml:space="preserve">, </w:t>
      </w:r>
      <w:r w:rsidR="00823F12">
        <w:rPr>
          <w:rFonts w:eastAsia="Calibri" w:cs="Calibri"/>
        </w:rPr>
        <w:t>java,</w:t>
      </w:r>
      <w:r w:rsidR="00A51AA2">
        <w:rPr>
          <w:rFonts w:eastAsia="Calibri" w:cs="Calibri"/>
        </w:rPr>
        <w:t xml:space="preserve"> </w:t>
      </w:r>
      <w:proofErr w:type="spellStart"/>
      <w:r w:rsidR="00A51AA2">
        <w:rPr>
          <w:rFonts w:eastAsia="Calibri" w:cs="Calibri"/>
        </w:rPr>
        <w:t>Smartsheet</w:t>
      </w:r>
      <w:proofErr w:type="spellEnd"/>
      <w:r w:rsidR="00A51AA2">
        <w:rPr>
          <w:rFonts w:eastAsia="Calibri" w:cs="Calibri"/>
        </w:rPr>
        <w:t>,</w:t>
      </w:r>
      <w:r w:rsidR="00DF293B">
        <w:rPr>
          <w:rFonts w:eastAsia="Calibri" w:cs="Calibri"/>
        </w:rPr>
        <w:t xml:space="preserve"> </w:t>
      </w:r>
      <w:proofErr w:type="spellStart"/>
      <w:r w:rsidR="00DF293B">
        <w:rPr>
          <w:rFonts w:eastAsia="Calibri" w:cs="Calibri"/>
        </w:rPr>
        <w:t>Splunk</w:t>
      </w:r>
      <w:proofErr w:type="spellEnd"/>
      <w:r w:rsidR="000F623F">
        <w:rPr>
          <w:rFonts w:eastAsia="Calibri" w:cs="Calibri"/>
        </w:rPr>
        <w:t xml:space="preserve">, </w:t>
      </w:r>
      <w:r w:rsidR="004B67A2">
        <w:rPr>
          <w:rFonts w:eastAsia="Calibri" w:cs="Calibri"/>
        </w:rPr>
        <w:t xml:space="preserve">Microsoft </w:t>
      </w:r>
      <w:r w:rsidR="000F623F">
        <w:rPr>
          <w:rFonts w:eastAsia="Calibri" w:cs="Calibri"/>
        </w:rPr>
        <w:t>TEAMS</w:t>
      </w:r>
      <w:r w:rsidR="004B67A2">
        <w:rPr>
          <w:rFonts w:eastAsia="Calibri" w:cs="Calibri"/>
        </w:rPr>
        <w:t>, HTML, Wordpress</w:t>
      </w:r>
      <w:r w:rsidR="00A51AA2">
        <w:rPr>
          <w:rFonts w:eastAsia="Calibri" w:cs="Calibri"/>
        </w:rPr>
        <w:t xml:space="preserve"> </w:t>
      </w:r>
      <w:r w:rsidR="00823F12">
        <w:rPr>
          <w:rFonts w:eastAsia="Calibri" w:cs="Calibri"/>
        </w:rPr>
        <w:t xml:space="preserve"> </w:t>
      </w:r>
      <w:r w:rsidR="00346AB4">
        <w:rPr>
          <w:rFonts w:eastAsia="Calibri" w:cs="Calibri"/>
        </w:rPr>
        <w:t>(RIPs:  Caldera, Onyx</w:t>
      </w:r>
      <w:r w:rsidR="00881435">
        <w:rPr>
          <w:rFonts w:eastAsia="Calibri" w:cs="Calibri"/>
        </w:rPr>
        <w:t>, HP Kodiak</w:t>
      </w:r>
      <w:r w:rsidR="00346AB4">
        <w:rPr>
          <w:rFonts w:eastAsia="Calibri" w:cs="Calibri"/>
        </w:rPr>
        <w:t>)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eastAsia="Calibri" w:cs="Calibri"/>
        </w:rPr>
      </w:pPr>
      <w:r w:rsidRPr="00954CD6">
        <w:rPr>
          <w:rFonts w:cs="Calibri"/>
          <w:b/>
        </w:rPr>
        <w:t>Skills:</w:t>
      </w:r>
      <w:r w:rsidRPr="00954CD6">
        <w:rPr>
          <w:rFonts w:cs="Calibri"/>
        </w:rPr>
        <w:t xml:space="preserve">   </w:t>
      </w:r>
      <w:r w:rsidR="00A51AA2">
        <w:rPr>
          <w:rFonts w:eastAsia="Calibri" w:cs="Calibri"/>
        </w:rPr>
        <w:t>Waterfall, Agile, T</w:t>
      </w:r>
      <w:r w:rsidRPr="00954CD6">
        <w:rPr>
          <w:rFonts w:eastAsia="Calibri" w:cs="Calibri"/>
        </w:rPr>
        <w:t>roubleshooting, Building/Repairing Computers</w:t>
      </w:r>
      <w:r w:rsidR="00A51AA2">
        <w:rPr>
          <w:rFonts w:eastAsia="Calibri" w:cs="Calibri"/>
        </w:rPr>
        <w:t>, Graphic Design</w:t>
      </w:r>
      <w:r w:rsidRPr="00954CD6">
        <w:rPr>
          <w:rFonts w:eastAsia="Calibri" w:cs="Calibri"/>
        </w:rPr>
        <w:t xml:space="preserve"> 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Other:  </w:t>
      </w:r>
      <w:r w:rsidRPr="00954CD6">
        <w:rPr>
          <w:rFonts w:eastAsia="Calibri" w:cs="Calibri"/>
        </w:rPr>
        <w:t xml:space="preserve">I am a demonstrated initiative-taker with a strong work ethic and positive attitude, excelling at coordinating multiple projects. I am dependable and well organized as well as a collaborator that can work with minimal supervision. I have over eighteen years of experience in the information systems field of User Acceptance Testing (QA/UAT). I have experience in quality assurance including implementing test processes and procedures, developing, and implementing testing plans, and testing web and client/server and Java applications. I am self-starter with a strong work ethic and a positive attitude. I excel at coordinating multiple projects. I am a good listener, I am honest, dependable, </w:t>
      </w:r>
      <w:proofErr w:type="gramStart"/>
      <w:r w:rsidRPr="00954CD6">
        <w:rPr>
          <w:rFonts w:eastAsia="Calibri" w:cs="Calibri"/>
        </w:rPr>
        <w:t>hard</w:t>
      </w:r>
      <w:proofErr w:type="gramEnd"/>
      <w:r w:rsidRPr="00954CD6">
        <w:rPr>
          <w:rFonts w:eastAsia="Calibri" w:cs="Calibri"/>
        </w:rPr>
        <w:t>-working, I can meet deadlines, I am well organized, detail-orientated, quick learner, a collaborator, I keep a positive attitude, and I can work with minimal supervision.</w:t>
      </w:r>
    </w:p>
    <w:p w:rsidR="009915CD" w:rsidRPr="00954CD6" w:rsidRDefault="009915CD" w:rsidP="00954CD6">
      <w:pPr>
        <w:spacing w:after="0"/>
        <w:rPr>
          <w:rFonts w:ascii="Calibri" w:hAnsi="Calibri" w:cs="Calibri"/>
          <w:b/>
        </w:rPr>
      </w:pPr>
    </w:p>
    <w:sectPr w:rsidR="009915CD" w:rsidRPr="00954CD6" w:rsidSect="000C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9"/>
    <w:multiLevelType w:val="multilevel"/>
    <w:tmpl w:val="00000009"/>
    <w:name w:val="WW8Num1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277E4AE9"/>
    <w:multiLevelType w:val="hybridMultilevel"/>
    <w:tmpl w:val="3634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A39D6"/>
    <w:multiLevelType w:val="hybridMultilevel"/>
    <w:tmpl w:val="24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D342B"/>
    <w:multiLevelType w:val="hybridMultilevel"/>
    <w:tmpl w:val="3FE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F74"/>
    <w:rsid w:val="0003144A"/>
    <w:rsid w:val="000C79BD"/>
    <w:rsid w:val="000F623F"/>
    <w:rsid w:val="0011024C"/>
    <w:rsid w:val="00194A10"/>
    <w:rsid w:val="001C1FDA"/>
    <w:rsid w:val="001E47E9"/>
    <w:rsid w:val="00346AB4"/>
    <w:rsid w:val="00387528"/>
    <w:rsid w:val="003A0112"/>
    <w:rsid w:val="003B40CF"/>
    <w:rsid w:val="003B5639"/>
    <w:rsid w:val="003F3774"/>
    <w:rsid w:val="0040576F"/>
    <w:rsid w:val="004B67A2"/>
    <w:rsid w:val="0055009F"/>
    <w:rsid w:val="005568A9"/>
    <w:rsid w:val="00577976"/>
    <w:rsid w:val="00583050"/>
    <w:rsid w:val="00823F12"/>
    <w:rsid w:val="00857A08"/>
    <w:rsid w:val="00881435"/>
    <w:rsid w:val="00954CD6"/>
    <w:rsid w:val="00956426"/>
    <w:rsid w:val="009915CD"/>
    <w:rsid w:val="009A6F93"/>
    <w:rsid w:val="009D3F48"/>
    <w:rsid w:val="00A51AA2"/>
    <w:rsid w:val="00B54651"/>
    <w:rsid w:val="00B661EC"/>
    <w:rsid w:val="00B675A5"/>
    <w:rsid w:val="00BF108A"/>
    <w:rsid w:val="00BF4452"/>
    <w:rsid w:val="00C60E5F"/>
    <w:rsid w:val="00CB3765"/>
    <w:rsid w:val="00CE46AA"/>
    <w:rsid w:val="00CE6C11"/>
    <w:rsid w:val="00D0457A"/>
    <w:rsid w:val="00D06FD2"/>
    <w:rsid w:val="00D20CCE"/>
    <w:rsid w:val="00D22A57"/>
    <w:rsid w:val="00D6347C"/>
    <w:rsid w:val="00DA4D75"/>
    <w:rsid w:val="00DD3BDB"/>
    <w:rsid w:val="00DF293B"/>
    <w:rsid w:val="00E30057"/>
    <w:rsid w:val="00F4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74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54651"/>
  </w:style>
  <w:style w:type="character" w:styleId="CommentReference">
    <w:name w:val="annotation reference"/>
    <w:rsid w:val="00857A08"/>
    <w:rPr>
      <w:sz w:val="16"/>
      <w:szCs w:val="16"/>
    </w:rPr>
  </w:style>
  <w:style w:type="paragraph" w:styleId="ListParagraph">
    <w:name w:val="List Paragraph"/>
    <w:basedOn w:val="Normal"/>
    <w:qFormat/>
    <w:rsid w:val="00857A08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54C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kehelgeson.work.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helgeson@mac.com" TargetMode="External"/><Relationship Id="rId5" Type="http://schemas.openxmlformats.org/officeDocument/2006/relationships/hyperlink" Target="https://www.linkedin.com/in/michael-helgeson-91764b2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Mike Helgeson</cp:lastModifiedBy>
  <cp:revision>2</cp:revision>
  <dcterms:created xsi:type="dcterms:W3CDTF">2024-12-03T01:32:00Z</dcterms:created>
  <dcterms:modified xsi:type="dcterms:W3CDTF">2024-12-03T01:32:00Z</dcterms:modified>
</cp:coreProperties>
</file>